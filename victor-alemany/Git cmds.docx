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5E2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4"/>
          <w:szCs w:val="34"/>
          <w:lang w:val="en-US"/>
        </w:rPr>
      </w:pPr>
      <w:r>
        <w:rPr>
          <w:rFonts w:ascii="Helvetica Neue" w:hAnsi="Helvetica Neue" w:cs="Helvetica Neue"/>
          <w:b/>
          <w:bCs/>
          <w:sz w:val="34"/>
          <w:szCs w:val="34"/>
          <w:lang w:val="en-US"/>
        </w:rPr>
        <w:t>Git cmds</w:t>
      </w:r>
    </w:p>
    <w:p w14:paraId="6DA592B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4"/>
          <w:szCs w:val="34"/>
          <w:lang w:val="en-US"/>
        </w:rPr>
      </w:pPr>
    </w:p>
    <w:p w14:paraId="03F9AE2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 - - version</w:t>
      </w:r>
    </w:p>
    <w:p w14:paraId="1C9BC36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1EA3EBBC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Gitadd</w:t>
      </w:r>
    </w:p>
    <w:p w14:paraId="1197504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4F0A55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Gitcommit</w:t>
      </w:r>
    </w:p>
    <w:p w14:paraId="4F03CEC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01F74F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Gitremove</w:t>
      </w:r>
    </w:p>
    <w:p w14:paraId="31D7F49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4CE0C4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Pwd - conocer ruta</w:t>
      </w:r>
    </w:p>
    <w:p w14:paraId="2FBAFDE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3AC550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Cd navegar por directorios</w:t>
      </w:r>
    </w:p>
    <w:p w14:paraId="75469E8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13D32C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Ls - listar directorio</w:t>
      </w:r>
    </w:p>
    <w:p w14:paraId="13D1047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4A5D1E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init para inicializar un repositorio</w:t>
      </w:r>
    </w:p>
    <w:p w14:paraId="78716D7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28262E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config</w:t>
      </w:r>
    </w:p>
    <w:p w14:paraId="4F19E42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F52A60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Git config —global user.name para saber el nombre que está configurado </w:t>
      </w:r>
    </w:p>
    <w:p w14:paraId="10B7352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F7FDDC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config  - - List para listar la configuración</w:t>
      </w:r>
    </w:p>
    <w:p w14:paraId="476B303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625BEE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Si a continuación añadimos el nombre entre comillas nos modifica la configuración</w:t>
      </w:r>
    </w:p>
    <w:p w14:paraId="211915E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A6A407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config —global user.mail para saber que correo hay configurado para este git</w:t>
      </w:r>
    </w:p>
    <w:p w14:paraId="3938179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7EE713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Man git  para acceder al manual  (q para salir)</w:t>
      </w:r>
    </w:p>
    <w:p w14:paraId="517B52D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32674A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help para obtener ayuda específica. Ejemplo git help config</w:t>
      </w:r>
    </w:p>
    <w:p w14:paraId="7555DD0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A0CE50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status  para saber el estado del git</w:t>
      </w:r>
    </w:p>
    <w:p w14:paraId="5BBC2B9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CE03FA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Git add </w:t>
      </w:r>
      <w:hyperlink r:id="rId5" w:history="1">
        <w:r w:rsidRPr="007A0195">
          <w:rPr>
            <w:rFonts w:ascii="Helvetica Neue" w:hAnsi="Helvetica Neue" w:cs="Helvetica Neue"/>
            <w:color w:val="DCA10D"/>
            <w:lang w:val="es-ES"/>
          </w:rPr>
          <w:t>readme.me</w:t>
        </w:r>
      </w:hyperlink>
      <w:r w:rsidRPr="007A0195">
        <w:rPr>
          <w:rFonts w:ascii="Helvetica Neue" w:hAnsi="Helvetica Neue" w:cs="Helvetica Neue"/>
          <w:lang w:val="es-ES"/>
        </w:rPr>
        <w:t xml:space="preserve"> añade el fichero que estará listo para comiera</w:t>
      </w:r>
    </w:p>
    <w:p w14:paraId="21F6CBA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3F075C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Si hago git add . Te añade todo</w:t>
      </w:r>
    </w:p>
    <w:p w14:paraId="0AE41E0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C60C33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 rm - - cache readme.md</w:t>
      </w:r>
    </w:p>
    <w:p w14:paraId="572EED0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E48E92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 rm nombre fichero</w:t>
      </w:r>
    </w:p>
    <w:p w14:paraId="0E2590C8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522FF5B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Git commit -m “commit hecho”</w:t>
      </w:r>
    </w:p>
    <w:p w14:paraId="14F1412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65D0AF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lastRenderedPageBreak/>
        <w:t xml:space="preserve">Git push -u origin master para </w:t>
      </w:r>
    </w:p>
    <w:p w14:paraId="3A7AC6D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32A7AB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Touch para crear el fichero independiente</w:t>
      </w:r>
    </w:p>
    <w:p w14:paraId="5FB2DE8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C0FBA4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Echo -m “cuarto fichero” &gt;&gt; newFile.txt crea fichero y concatena ese texto</w:t>
      </w:r>
    </w:p>
    <w:p w14:paraId="326A42C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191D35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265B02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checkout -b nombre de la rama para crearla</w:t>
      </w:r>
    </w:p>
    <w:p w14:paraId="5222E80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02C796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checkout nombre de la rama que te quieres mover</w:t>
      </w:r>
    </w:p>
    <w:p w14:paraId="653995D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D355E5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Para unir ramas nos situamos en la rama master y unimos la rama nueva con comando: git merge nombre de la rama. Esto no significa borrar la nueva rama sino unir el contenido de ambas, siempre de la master y traes el contenido de la rama nueva. Nunca al revés.</w:t>
      </w:r>
    </w:p>
    <w:p w14:paraId="33724E7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339BB2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Git mv nombrefichero.extensión y a continuación el nuevo nombre que le quieras llamar. </w:t>
      </w:r>
    </w:p>
    <w:p w14:paraId="18CD5AF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926F45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También sirve para mover el fichero de directorio. Git mv nombrefichero.extensión a mover a continuación el directorio/nombre fichero.extensión</w:t>
      </w:r>
    </w:p>
    <w:p w14:paraId="0677B1A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8E8030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Gir rm -  - cached nombrefichero.extensión para dejar de cachear y “actualizar” ese fichero</w:t>
      </w:r>
    </w:p>
    <w:p w14:paraId="37C9F55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9D51E5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 raíz del directorio</w:t>
      </w:r>
    </w:p>
    <w:p w14:paraId="5FF9910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43D6D7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./ directorio dónde estoy</w:t>
      </w:r>
    </w:p>
    <w:p w14:paraId="439D69B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8ED522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../ un salto arriba ../../ dos saltos y así successivamente</w:t>
      </w:r>
    </w:p>
    <w:p w14:paraId="137525E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03C5EF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log muestra el historial de los comió que hemos hecho</w:t>
      </w:r>
    </w:p>
    <w:p w14:paraId="7715201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07C3EA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log -1 muestra el logro del último logro</w:t>
      </w:r>
    </w:p>
    <w:p w14:paraId="397CB76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095CF3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log - -oneline te pinta sólo el encabezado del commit</w:t>
      </w:r>
    </w:p>
    <w:p w14:paraId="0E3BC85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680F35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log - -stat te da más información, te indica que cambios ha habido de forma específica</w:t>
      </w:r>
    </w:p>
    <w:p w14:paraId="3C04381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8E9C17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log - -patch da todavía más información del comió</w:t>
      </w:r>
    </w:p>
    <w:p w14:paraId="0AB0877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149BCC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stash  coge todo lo que no se haya comiteado se guarda en un stash y nos permite trabajar en otras cosas y luego retomar esta tarea como pausada</w:t>
      </w:r>
    </w:p>
    <w:p w14:paraId="74DB918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66BD31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lastRenderedPageBreak/>
        <w:t>Git stash list y nos muestra los stash que hay creados</w:t>
      </w:r>
    </w:p>
    <w:p w14:paraId="118D355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1439E8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stash pop el último estas añadido se puede recuperar y retomamos la tarea</w:t>
      </w:r>
    </w:p>
    <w:p w14:paraId="4A26423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8C629D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Por el head sabemos en que rama estamos</w:t>
      </w:r>
    </w:p>
    <w:p w14:paraId="2540075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466F74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Cómo hacemos un commit de forma correcta:</w:t>
      </w:r>
    </w:p>
    <w:p w14:paraId="1D28B0F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D18BAB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Cabecera y shift+enter para añadir la descripción completa del comió</w:t>
      </w:r>
    </w:p>
    <w:p w14:paraId="78C0861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CE4878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Estructura de un mensaje </w:t>
      </w:r>
      <w:hyperlink r:id="rId6" w:history="1">
        <w:r w:rsidRPr="007A0195">
          <w:rPr>
            <w:rFonts w:ascii="Helvetica Neue" w:hAnsi="Helvetica Neue" w:cs="Helvetica Neue"/>
            <w:color w:val="DCA10D"/>
            <w:lang w:val="es-ES"/>
          </w:rPr>
          <w:t>https://chris.beams.io/posts/git-commit/</w:t>
        </w:r>
      </w:hyperlink>
    </w:p>
    <w:p w14:paraId="363127C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6CFEB4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Crear una carpeta nombre-apellido y hacer la subida al repositorio de Skylab</w:t>
      </w:r>
    </w:p>
    <w:p w14:paraId="4182423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D33D52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branch para saber que rama estamos</w:t>
      </w:r>
    </w:p>
    <w:p w14:paraId="088545D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BD3EDB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checkout nombre-rama cambias de rama</w:t>
      </w:r>
    </w:p>
    <w:p w14:paraId="0C53655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662943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push origin --delete victor-alemany eliminamos la rama en remoto</w:t>
      </w:r>
    </w:p>
    <w:p w14:paraId="3EDBE56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4FBA27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clone url a clonar si le pongo nombre al final le da ese nombre sino por default le da el nombre del repositorio</w:t>
      </w:r>
    </w:p>
    <w:p w14:paraId="14947C1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F69FF9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branch  - - all me indica la raise que hay en el repositorio remoto</w:t>
      </w:r>
    </w:p>
    <w:p w14:paraId="407EE6E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F6DC5D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remote add origin url (origin es el nombre que le damos)</w:t>
      </w:r>
    </w:p>
    <w:p w14:paraId="114CE98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EA8DBD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fetch - - all actualiza la copia local con respecto a la remota pero no el working directory. Es decir no te actualiza la rama</w:t>
      </w:r>
    </w:p>
    <w:p w14:paraId="3F07304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1D41E3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pull hace un fetch y luego te hace un merge con tu rama con el contenido nuevo</w:t>
      </w:r>
    </w:p>
    <w:p w14:paraId="1196DDB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3C4C43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Librería vs framework</w:t>
      </w:r>
    </w:p>
    <w:p w14:paraId="0EA8732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F56A51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Librería es una agrupación de scripts y un framework es una agrupación de librerías</w:t>
      </w:r>
    </w:p>
    <w:p w14:paraId="6A07475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449414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95B1F9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merge origin master antes de hacer el push de mi rama</w:t>
      </w:r>
    </w:p>
    <w:p w14:paraId="37D8681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41DC15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Después commit otra vez si hay diferencias (por ejemplo commit -m “merge master”)</w:t>
      </w:r>
    </w:p>
    <w:p w14:paraId="048E62E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573D70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Y por último ya hacemos el push final</w:t>
      </w:r>
    </w:p>
    <w:p w14:paraId="280E305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360736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Git push -u origin feature/victor-alemany para hacer el push de la rama al repositorio remoto</w:t>
      </w:r>
    </w:p>
    <w:p w14:paraId="663850C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97F764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Spa  single page application</w:t>
      </w:r>
    </w:p>
    <w:p w14:paraId="49EA2E8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808DB7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Ajax es usar el objeto xhtml http request take a look w3c try Ajax</w:t>
      </w:r>
    </w:p>
    <w:p w14:paraId="46D87B4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9FE808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Npm repositorio de liberías, código etc por excelencia</w:t>
      </w:r>
    </w:p>
    <w:p w14:paraId="339683A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04677C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Indexar previamente el contenido que vamos a representar en nuestra página web</w:t>
      </w:r>
    </w:p>
    <w:p w14:paraId="1A6D4D9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E46FE0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Lighthouse revisión de un plugin integrado en google donde te hace un análisis de tu código</w:t>
      </w:r>
    </w:p>
    <w:p w14:paraId="348B969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A1D5FC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3F0E463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Challenge/name-topic</w:t>
      </w:r>
    </w:p>
    <w:p w14:paraId="4B76642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Lecture/name-topic</w:t>
      </w:r>
    </w:p>
    <w:p w14:paraId="17EE3E1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Hot fix/name-topic</w:t>
      </w:r>
    </w:p>
    <w:p w14:paraId="29D091C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174890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User stories how to write correct user stories</w:t>
      </w:r>
    </w:p>
    <w:p w14:paraId="2EBAC62A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E50F83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As a “power user”</w:t>
      </w:r>
    </w:p>
    <w:p w14:paraId="134E862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I want see little kitty’s</w:t>
      </w:r>
    </w:p>
    <w:p w14:paraId="467E81C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On my webpage</w:t>
      </w:r>
    </w:p>
    <w:p w14:paraId="7E44AA4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B45EFA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User story - es una descripción de como una persona interactúa con un producto y utiliza alguna funcionalidad y debe expresar el quien el como y el por qué. Con sus respectivos criterios de aceptación</w:t>
      </w:r>
    </w:p>
    <w:p w14:paraId="35072BB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F25BE3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Epic - es una agrupación de user stories</w:t>
      </w:r>
    </w:p>
    <w:p w14:paraId="15FFF61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Theme - es una agrupación de épicas</w:t>
      </w:r>
    </w:p>
    <w:p w14:paraId="178F9DC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BA5A11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User stories applied libro de mike Cohn</w:t>
      </w:r>
    </w:p>
    <w:p w14:paraId="1C2173C7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A636858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Snippets vs code</w:t>
      </w:r>
    </w:p>
    <w:p w14:paraId="62A6C3A5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2AC7C51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Prettier</w:t>
      </w:r>
    </w:p>
    <w:p w14:paraId="1E29EE11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99ED65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marialunarillos.com</w:t>
      </w:r>
    </w:p>
    <w:p w14:paraId="6D90E0F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A12D05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hyperlink r:id="rId7" w:history="1">
        <w:r>
          <w:rPr>
            <w:rFonts w:ascii="Helvetica Neue" w:hAnsi="Helvetica Neue" w:cs="Helvetica Neue"/>
            <w:color w:val="DCA10D"/>
            <w:u w:val="single" w:color="DCA10D"/>
            <w:lang w:val="en-US"/>
          </w:rPr>
          <w:t>https://www.linkedin.com/sales/ssi</w:t>
        </w:r>
      </w:hyperlink>
    </w:p>
    <w:p w14:paraId="6ECED857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104E79CB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DA321B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651091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singer = {surname:'Turner'};</w:t>
      </w:r>
    </w:p>
    <w:p w14:paraId="4DD6F6F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pilot = {surname: 'Kamal'};</w:t>
      </w:r>
    </w:p>
    <w:p w14:paraId="4ACC8D3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temporal = singer.surname;</w:t>
      </w:r>
    </w:p>
    <w:p w14:paraId="24522EA7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FD494E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singer.surname = pilot.surname;</w:t>
      </w:r>
    </w:p>
    <w:p w14:paraId="19626D9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pilot.surname = temporal;</w:t>
      </w:r>
    </w:p>
    <w:p w14:paraId="7014035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console.log(singer.surname);</w:t>
      </w:r>
    </w:p>
    <w:p w14:paraId="4AD007C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console.log(pilot.surname);</w:t>
      </w:r>
    </w:p>
    <w:p w14:paraId="29C63BF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4F79686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19566F1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//singer.surnam = [pilot.surname, (pilot.surname = singer.surname)][0]; </w:t>
      </w:r>
    </w:p>
    <w:p w14:paraId="23EFB798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E63029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//creamos array y almacenamos 'kamal' en la posición 0</w:t>
      </w:r>
    </w:p>
    <w:p w14:paraId="7766E91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//asignamos 'turner' a pilot.surname</w:t>
      </w:r>
    </w:p>
    <w:p w14:paraId="420904D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//almacenamos 'turner' en la posición 1</w:t>
      </w:r>
    </w:p>
    <w:p w14:paraId="6F0AFB0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//asignamos a singer surname el valor almacenado en el indice 0 del array, es decir 'kamal'</w:t>
      </w:r>
    </w:p>
    <w:p w14:paraId="134D165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F5F809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Restructuring asignment</w:t>
      </w:r>
    </w:p>
    <w:p w14:paraId="5DD5116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209492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//que es lo mismo que hacer [singer.surname, pilot.surname ] = [pilot.surname,singer.surname] -- destructuring asignment</w:t>
      </w:r>
    </w:p>
    <w:p w14:paraId="4948218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F3A1E8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Recursividad  concepto cuando un objeto llama a otro objeto</w:t>
      </w:r>
    </w:p>
    <w:p w14:paraId="23B180D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BA7F49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55F522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Let president = {president : ‘Putin’};   para luego crear una propiedad que llama a sí misma  president.next = president;  añadimos la propiedad al objeto que así mismo o asignarle esa propiedad al crearlo pero con un valor null  y luego posteriormente lo modificamos.</w:t>
      </w:r>
    </w:p>
    <w:p w14:paraId="54E02BA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6F6FB4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Mutation</w:t>
      </w:r>
    </w:p>
    <w:p w14:paraId="3C11F42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7D092E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Significa cambiar valores de un objeto a través de la referencia de un valor desde otro objeto que apunta al mismo objeto en común a través de la misma propiedad</w:t>
      </w:r>
    </w:p>
    <w:p w14:paraId="37A1534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303D78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//singer.surnam = [pilot.surname, (pilot.surname = singer.surname)][0]; </w:t>
      </w:r>
    </w:p>
    <w:p w14:paraId="05712E7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2114B5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//creamos array y almacenamos 'kamal' en la posición 0</w:t>
      </w:r>
    </w:p>
    <w:p w14:paraId="4C8387C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//asignamos 'turner' a pilot.surname</w:t>
      </w:r>
    </w:p>
    <w:p w14:paraId="6CFD4C0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//almacenamos 'turner' en la posición 1</w:t>
      </w:r>
    </w:p>
    <w:p w14:paraId="4C5A040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//asignamos a singer surname el valor almacenado en el indice 0 del array, es decir 'kamal'</w:t>
      </w:r>
    </w:p>
    <w:p w14:paraId="345A556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88AC20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//que es lo mismo que hacer [singer.surname, pilot.surname ] = [pilot.surname,singer.surname] -- destructuring asignment</w:t>
      </w:r>
    </w:p>
    <w:p w14:paraId="4E428B8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9F016C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AA6D4D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lastRenderedPageBreak/>
        <w:t>Prototype</w:t>
      </w:r>
    </w:p>
    <w:p w14:paraId="2D40224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071014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Es cuando hereda una propiedad de un padre con la propiedad porto que se escribe como __proto__ </w:t>
      </w:r>
    </w:p>
    <w:p w14:paraId="5A49B1D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8386AC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Shadowing   es cuando una propiedad es hererdada porque pregunta primero si pertenece al objeto y si no pertenece, la hereda del prototype. Lo que hace primero es llamara a la propiedad .hasOwnProperty y luego devuelve el valor dependiendo de si tiene o no la propiedad en el objeto.</w:t>
      </w:r>
    </w:p>
    <w:p w14:paraId="0765672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8331D9B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Por ejemplo </w:t>
      </w:r>
    </w:p>
    <w:p w14:paraId="3C03A65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3121C91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human = {teeth:32};  let Gwen = {__proto__: human, teeth: 31};</w:t>
      </w:r>
    </w:p>
    <w:p w14:paraId="18DEDE4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901864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Hay una propiedad que es hasOwnProperty que nos indica que si tiene esa propiedad definida en el objeto, </w:t>
      </w:r>
    </w:p>
    <w:p w14:paraId="0A895F1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3127EAD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79293F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Si asignamos una propiedad a un objeto en el cual no existe esta propiedad, la inserta a pesar de que exista un prototype dentro del objeto. Si quisiéramos mutar el valor del prototype deberíamos llamar a la propiedad en si misma __proto__</w:t>
      </w:r>
    </w:p>
    <w:p w14:paraId="1D42E11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9C1127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EEDDEB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sherlock = {</w:t>
      </w:r>
    </w:p>
    <w:p w14:paraId="3685952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name : ' pepito'};</w:t>
      </w:r>
    </w:p>
    <w:p w14:paraId="3DB8CDD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watson = {</w:t>
      </w:r>
    </w:p>
    <w:p w14:paraId="75BE946A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name : sherlock.name};</w:t>
      </w:r>
    </w:p>
    <w:p w14:paraId="2B508D63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C4CD19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let obj = {};</w:t>
      </w:r>
    </w:p>
    <w:p w14:paraId="3A10E09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485328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obj.__proto__.smell = 'banana'; —&gt; apunta al prototype de obj que es el objeto generico / padre. Esto es peligroso porque es llamado prototype pollution</w:t>
      </w:r>
    </w:p>
    <w:p w14:paraId="74EF98C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6C4747E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console.log(sherlock.smell);</w:t>
      </w:r>
    </w:p>
    <w:p w14:paraId="59B5BEC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console.log(watson.smell);</w:t>
      </w:r>
    </w:p>
    <w:p w14:paraId="2C65545A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661DC0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 Este codigo ejecuta exactamente lo mismo:</w:t>
      </w:r>
    </w:p>
    <w:p w14:paraId="334308D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2DB78D4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// usar prototype es una mala práctica</w:t>
      </w:r>
    </w:p>
    <w:p w14:paraId="75B2CC5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6755AAEC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class Spiderman{</w:t>
      </w:r>
    </w:p>
    <w:p w14:paraId="5C8B1C0A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lookOut(){</w:t>
      </w:r>
    </w:p>
    <w:p w14:paraId="5FBF9295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    alert('My spider-sense is tingling');</w:t>
      </w:r>
    </w:p>
    <w:p w14:paraId="53674DF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}</w:t>
      </w:r>
    </w:p>
    <w:p w14:paraId="3D2810B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}</w:t>
      </w:r>
    </w:p>
    <w:p w14:paraId="45173273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5F72F0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miles = new Spiderman();</w:t>
      </w:r>
    </w:p>
    <w:p w14:paraId="16D51EA7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miles.lookOut();</w:t>
      </w:r>
    </w:p>
    <w:p w14:paraId="0905BC18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C0DACE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3ADE42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SpidermanPrototype = {</w:t>
      </w:r>
    </w:p>
    <w:p w14:paraId="71161FF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lookOut (){</w:t>
      </w:r>
    </w:p>
    <w:p w14:paraId="78D4BC9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    alert('My spider-sense is tingling');</w:t>
      </w:r>
    </w:p>
    <w:p w14:paraId="1454BF4F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    }</w:t>
      </w:r>
    </w:p>
    <w:p w14:paraId="123BFF5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}</w:t>
      </w:r>
    </w:p>
    <w:p w14:paraId="22BE49BA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91F17B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let miles = {__proto__: SpidermanPrototype};</w:t>
      </w:r>
    </w:p>
    <w:p w14:paraId="38DED68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57D9A2E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miles.lookOut();</w:t>
      </w:r>
    </w:p>
    <w:p w14:paraId="534A92C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EED3ACC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1DF59CE5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290CF8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Los callbacks y los closures no son más que funciones</w:t>
      </w:r>
    </w:p>
    <w:p w14:paraId="3876AC8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BC4ED3D" w14:textId="77777777" w:rsidR="007A0195" w:rsidRPr="007A0195" w:rsidRDefault="007A0195" w:rsidP="007A01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Una función tiene acceso a las variables globales pero las variables de función no pueden ser llamadas desde el scope global</w:t>
      </w:r>
    </w:p>
    <w:p w14:paraId="0CCE1A3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9D0C71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Por definición si no sobreescribimos una variable es una constante. Es decir un let  X que luego no vuelve a declararse a let X, se debe cambiar a const por definición.</w:t>
      </w:r>
    </w:p>
    <w:p w14:paraId="3973652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AFD2752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CDA4290" w14:textId="77777777" w:rsidR="007A0195" w:rsidRPr="007A0195" w:rsidRDefault="007A0195" w:rsidP="007A019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Un clousure es una función declarada dentro de una función</w:t>
      </w:r>
    </w:p>
    <w:p w14:paraId="5C387CFB" w14:textId="77777777" w:rsidR="007A0195" w:rsidRPr="007A0195" w:rsidRDefault="007A0195" w:rsidP="007A019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Un Callback no es más que una función que recibe por parámetro otra función y que luego es invocada dentro de la función que recibe esta función por parámetro.</w:t>
      </w:r>
    </w:p>
    <w:p w14:paraId="7E1F8DF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B95FBF9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 xml:space="preserve">Cuando vemos esto myFunction()() significa que </w:t>
      </w:r>
    </w:p>
    <w:p w14:paraId="63F03E9F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29F3853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7A0195">
        <w:rPr>
          <w:rFonts w:ascii="Helvetica Neue" w:hAnsi="Helvetica Neue" w:cs="Helvetica Neue"/>
          <w:lang w:val="es-ES"/>
        </w:rPr>
        <w:t xml:space="preserve">Si le paso valores va a ejecutar la primera función con el primer parámetro y la segunda función con el segundo parámetro. </w:t>
      </w:r>
      <w:r>
        <w:rPr>
          <w:rFonts w:ascii="Helvetica Neue" w:hAnsi="Helvetica Neue" w:cs="Helvetica Neue"/>
          <w:lang w:val="en-US"/>
        </w:rPr>
        <w:t>Va buscando en el scope que tiene por encima.</w:t>
      </w:r>
    </w:p>
    <w:p w14:paraId="0140847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326D1E7" w14:textId="77777777" w:rsidR="007A0195" w:rsidRPr="007A0195" w:rsidRDefault="007A0195" w:rsidP="007A0195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Si apuntamos a la ruta localhost:9000/ ens obre el sonarqube amb pass admin admin</w:t>
      </w:r>
    </w:p>
    <w:p w14:paraId="234F4A63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3E5712C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Una variable es un identificador</w:t>
      </w:r>
    </w:p>
    <w:p w14:paraId="043385D5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7A1FA3B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C099452" w14:textId="1418EE6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lastRenderedPageBreak/>
        <w:drawing>
          <wp:inline distT="0" distB="0" distL="0" distR="0" wp14:anchorId="5109EC5F" wp14:editId="5D7CB42C">
            <wp:extent cx="3507105" cy="2557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D8B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E05D6E5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111F70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Que es lo mismo que esto:</w:t>
      </w:r>
    </w:p>
    <w:p w14:paraId="293F316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7856C5B5" w14:textId="13C58803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04BDE1B7" wp14:editId="60DCDADF">
            <wp:extent cx="5324475" cy="287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AA2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2EC547D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F723EF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Podríamos devolver en una sola función dos valores? A la vez? No pero sí que podemos guardarlos en un objeto y luego acceder a ellos:</w:t>
      </w:r>
    </w:p>
    <w:p w14:paraId="0CE55D0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62E6EF1" w14:textId="000BDD04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lastRenderedPageBreak/>
        <w:drawing>
          <wp:inline distT="0" distB="0" distL="0" distR="0" wp14:anchorId="0388DDDC" wp14:editId="3694A85E">
            <wp:extent cx="5335905" cy="368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037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789E0D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También podríamos hacerlo así:</w:t>
      </w:r>
    </w:p>
    <w:p w14:paraId="0F83CA23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DEE6A5E" w14:textId="2AD8A27B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lastRenderedPageBreak/>
        <w:drawing>
          <wp:inline distT="0" distB="0" distL="0" distR="0" wp14:anchorId="34B3F320" wp14:editId="79682176">
            <wp:extent cx="5943600" cy="485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8731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11643FC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E3AE49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45FC6EE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95F3EAC" w14:textId="77777777" w:rsidR="007A0195" w:rsidRDefault="007A0195" w:rsidP="007A019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 w:rsidRPr="007A0195">
        <w:rPr>
          <w:rFonts w:ascii="Helvetica Neue" w:hAnsi="Helvetica Neue" w:cs="Helvetica Neue"/>
          <w:lang w:val="es-ES"/>
        </w:rPr>
        <w:t xml:space="preserve">This en JS es una variable que se comporta diferente a otros lenguajes de programación conocidos. </w:t>
      </w:r>
      <w:r>
        <w:rPr>
          <w:rFonts w:ascii="Helvetica Neue" w:hAnsi="Helvetica Neue" w:cs="Helvetica Neue"/>
          <w:lang w:val="en-US"/>
        </w:rPr>
        <w:t>Se comporta distinto en versión estricta o no.</w:t>
      </w:r>
    </w:p>
    <w:p w14:paraId="05F43EC1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61825AB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Se comporta también de una forma u otra dependiendo del contexto en el que se ejecuta:</w:t>
      </w:r>
    </w:p>
    <w:p w14:paraId="6769C36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F79F552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This y constructor</w:t>
      </w:r>
    </w:p>
    <w:p w14:paraId="64C53FC0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7E2B9757" w14:textId="37643A0E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lastRenderedPageBreak/>
        <w:drawing>
          <wp:inline distT="0" distB="0" distL="0" distR="0" wp14:anchorId="7682E0EC" wp14:editId="4A40EA2A">
            <wp:extent cx="5943600" cy="349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E8B4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39412439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13176897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Cuando hacemos new sobre el objeto constructor lo que hace es una inversa de la propiedad es decir construye hacía afuera en el “diagrama”</w:t>
      </w:r>
    </w:p>
    <w:p w14:paraId="0414201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131F7416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38B53B25" w14:textId="257150A6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 wp14:anchorId="15FBB6D2" wp14:editId="01DA0EAA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DB67" w14:textId="77777777" w:rsid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04AFB38C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This en un método el propietario es el objeto al que pertenece</w:t>
      </w:r>
    </w:p>
    <w:p w14:paraId="6387AD0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En una función el this pertenece al scope externo o superior</w:t>
      </w:r>
    </w:p>
    <w:p w14:paraId="6705644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4E48188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Que es un método vs qué es una función</w:t>
      </w:r>
    </w:p>
    <w:p w14:paraId="5D4A2FC5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021791F4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5D46FB01" w14:textId="77777777" w:rsidR="007A0195" w:rsidRPr="007A0195" w:rsidRDefault="007A0195" w:rsidP="007A0195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Un componente es una clase o una función y que se muestra con html + css</w:t>
      </w:r>
    </w:p>
    <w:p w14:paraId="07184C81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14:paraId="4A3BB400" w14:textId="77777777" w:rsidR="007A0195" w:rsidRPr="007A0195" w:rsidRDefault="007A0195" w:rsidP="007A0195">
      <w:pPr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 w:rsidRPr="007A0195">
        <w:rPr>
          <w:rFonts w:ascii="Helvetica Neue" w:hAnsi="Helvetica Neue" w:cs="Helvetica Neue"/>
          <w:lang w:val="es-ES"/>
        </w:rPr>
        <w:t>Las tres formas de heredar este comportamiento general es con prototype, funciones y clases</w:t>
      </w:r>
    </w:p>
    <w:p w14:paraId="516B95C1" w14:textId="60D096BB" w:rsidR="00657095" w:rsidRDefault="00657095">
      <w:pPr>
        <w:rPr>
          <w:lang w:val="es-ES"/>
        </w:rPr>
      </w:pPr>
      <w:r>
        <w:rPr>
          <w:lang w:val="es-ES"/>
        </w:rPr>
        <w:br w:type="page"/>
      </w:r>
    </w:p>
    <w:p w14:paraId="3D336C76" w14:textId="34F4082D" w:rsidR="007A0195" w:rsidRDefault="00657095">
      <w:pPr>
        <w:rPr>
          <w:lang w:val="es-ES"/>
        </w:rPr>
      </w:pPr>
      <w:r>
        <w:rPr>
          <w:lang w:val="es-ES"/>
        </w:rPr>
        <w:lastRenderedPageBreak/>
        <w:t>Challenge</w:t>
      </w:r>
    </w:p>
    <w:p w14:paraId="7DFAC924" w14:textId="10EA84E9" w:rsidR="00657095" w:rsidRDefault="00657095">
      <w:pPr>
        <w:rPr>
          <w:lang w:val="es-ES"/>
        </w:rPr>
      </w:pPr>
    </w:p>
    <w:p w14:paraId="0FF99AF7" w14:textId="0B65431D" w:rsidR="00657095" w:rsidRDefault="00657095">
      <w:pPr>
        <w:rPr>
          <w:lang w:val="es-ES"/>
        </w:rPr>
      </w:pPr>
      <w:r>
        <w:rPr>
          <w:lang w:val="es-ES"/>
        </w:rPr>
        <w:t>Snapshot de todos los componentes del proyecto</w:t>
      </w:r>
    </w:p>
    <w:p w14:paraId="54454003" w14:textId="7F9F6E51" w:rsidR="00054825" w:rsidRPr="007A0195" w:rsidRDefault="00054825">
      <w:pPr>
        <w:rPr>
          <w:lang w:val="es-ES"/>
        </w:rPr>
      </w:pPr>
      <w:r>
        <w:rPr>
          <w:lang w:val="es-ES"/>
        </w:rPr>
        <w:t>Y practicar con el async await de mdn</w:t>
      </w:r>
    </w:p>
    <w:sectPr w:rsidR="00054825" w:rsidRPr="007A0195" w:rsidSect="00721B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95"/>
    <w:rsid w:val="00054825"/>
    <w:rsid w:val="00657095"/>
    <w:rsid w:val="007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5F489"/>
  <w15:chartTrackingRefBased/>
  <w15:docId w15:val="{6CC568EF-73EF-3145-B8A1-354A2288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sales/ss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.beams.io/posts/git-commi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readme.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</dc:creator>
  <cp:keywords/>
  <dc:description/>
  <cp:lastModifiedBy>Hola Hola</cp:lastModifiedBy>
  <cp:revision>2</cp:revision>
  <dcterms:created xsi:type="dcterms:W3CDTF">2020-08-10T10:39:00Z</dcterms:created>
  <dcterms:modified xsi:type="dcterms:W3CDTF">2020-08-10T14:28:00Z</dcterms:modified>
</cp:coreProperties>
</file>